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4192BB77" w14:textId="77777777" w:rsidTr="00A6783B">
        <w:trPr>
          <w:trHeight w:val="270"/>
          <w:jc w:val="center"/>
        </w:trPr>
        <w:tc>
          <w:tcPr>
            <w:tcW w:w="10800" w:type="dxa"/>
          </w:tcPr>
          <w:p w14:paraId="6B309360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32AC3876" wp14:editId="3663202B">
                      <wp:extent cx="5538602" cy="473776"/>
                      <wp:effectExtent l="19050" t="19050" r="24130" b="2159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8602" cy="473776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7A484E80" w14:textId="373C44E1" w:rsidR="00E97D3B" w:rsidRPr="00817971" w:rsidRDefault="001E3F8B" w:rsidP="001E3F8B">
                                  <w:pPr>
                                    <w:ind w:left="0"/>
                                    <w:rPr>
                                      <w:b/>
                                      <w:outline/>
                                      <w:color w:val="009DD9" w:themeColor="accent2"/>
                                      <w:sz w:val="56"/>
                                      <w:szCs w:val="56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817971">
                                    <w:rPr>
                                      <w:b/>
                                      <w:outline/>
                                      <w:color w:val="009DD9" w:themeColor="accent2"/>
                                      <w:sz w:val="56"/>
                                      <w:szCs w:val="56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Lachrimae: The Seaven Teares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AC3876" id="Shape 61" o:spid="_x0000_s1026" style="width:436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" filled="f" strokecolor="white [3212]" strokeweight="3pt">
                      <v:stroke miterlimit="4"/>
                      <v:textbox inset="1.5pt,1.5pt,1.5pt,1.5pt">
                        <w:txbxContent>
                          <w:p w14:paraId="7A484E80" w14:textId="373C44E1" w:rsidR="00E97D3B" w:rsidRPr="00817971" w:rsidRDefault="001E3F8B" w:rsidP="001E3F8B">
                            <w:pPr>
                              <w:ind w:left="0"/>
                              <w:rPr>
                                <w:b/>
                                <w:outline/>
                                <w:color w:val="009DD9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17971">
                              <w:rPr>
                                <w:b/>
                                <w:outline/>
                                <w:color w:val="009DD9" w:themeColor="accent2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Lachrimae: The Seaven Teares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02EEA615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52EAC28" w14:textId="684D751F" w:rsidR="00A66B18" w:rsidRPr="00F226D4" w:rsidRDefault="00DD6819" w:rsidP="00A66B18">
            <w:pPr>
              <w:pStyle w:val="ContactInfo"/>
              <w:rPr>
                <w:sz w:val="28"/>
                <w:szCs w:val="28"/>
              </w:rPr>
            </w:pPr>
            <w:r w:rsidRPr="00F226D4">
              <w:rPr>
                <w:sz w:val="28"/>
                <w:szCs w:val="28"/>
              </w:rPr>
              <w:t>Rated E10+</w:t>
            </w:r>
          </w:p>
          <w:p w14:paraId="5A8F51E5" w14:textId="6B6B418A" w:rsidR="003E24DF" w:rsidRDefault="00DD6819" w:rsidP="00A66B18">
            <w:pPr>
              <w:pStyle w:val="ContactInfo"/>
              <w:rPr>
                <w:sz w:val="28"/>
                <w:szCs w:val="28"/>
              </w:rPr>
            </w:pPr>
            <w:r w:rsidRPr="00F226D4">
              <w:rPr>
                <w:sz w:val="28"/>
                <w:szCs w:val="28"/>
              </w:rPr>
              <w:t>Number of Players: 1</w:t>
            </w:r>
          </w:p>
          <w:p w14:paraId="577E5AF4" w14:textId="7A5ECFE0" w:rsidR="005D60EE" w:rsidRPr="00F226D4" w:rsidRDefault="005D60EE" w:rsidP="00A66B18">
            <w:pPr>
              <w:pStyle w:val="ContactInf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Platform: Switch, PC</w:t>
            </w:r>
          </w:p>
          <w:p w14:paraId="265AC2C4" w14:textId="2E24EA79" w:rsidR="003E24DF" w:rsidRPr="0041428F" w:rsidRDefault="003E24DF" w:rsidP="00A66B18">
            <w:pPr>
              <w:pStyle w:val="ContactInfo"/>
              <w:rPr>
                <w:color w:val="000000" w:themeColor="text1"/>
              </w:rPr>
            </w:pPr>
          </w:p>
        </w:tc>
      </w:tr>
    </w:tbl>
    <w:p w14:paraId="5E1BF948" w14:textId="40FD7E32" w:rsidR="00F226D4" w:rsidRPr="00AE5D39" w:rsidRDefault="00AE5D39" w:rsidP="00AE5D39">
      <w:r>
        <w:rPr>
          <w:noProof/>
        </w:rPr>
        <w:drawing>
          <wp:anchor distT="0" distB="0" distL="114300" distR="114300" simplePos="0" relativeHeight="251659264" behindDoc="0" locked="0" layoutInCell="1" allowOverlap="1" wp14:anchorId="7EAF302D" wp14:editId="752668DB">
            <wp:simplePos x="0" y="0"/>
            <wp:positionH relativeFrom="margin">
              <wp:align>right</wp:align>
            </wp:positionH>
            <wp:positionV relativeFrom="paragraph">
              <wp:posOffset>-1518631</wp:posOffset>
            </wp:positionV>
            <wp:extent cx="3609012" cy="2031071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12" cy="203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FACE5" w14:textId="3B1CE686" w:rsidR="00A66B18" w:rsidRDefault="00123EC7" w:rsidP="00AE5D39">
      <w:pPr>
        <w:pStyle w:val="Salutation"/>
        <w:numPr>
          <w:ilvl w:val="0"/>
          <w:numId w:val="3"/>
        </w:numPr>
        <w:rPr>
          <w:sz w:val="36"/>
          <w:szCs w:val="36"/>
        </w:rPr>
      </w:pPr>
      <w:r w:rsidRPr="00817971">
        <w:rPr>
          <w:sz w:val="36"/>
          <w:szCs w:val="36"/>
        </w:rPr>
        <w:t>Take on the role of Ajax i</w:t>
      </w:r>
      <w:r w:rsidR="00DD6819" w:rsidRPr="00817971">
        <w:rPr>
          <w:sz w:val="36"/>
          <w:szCs w:val="36"/>
        </w:rPr>
        <w:t>n a quest to m</w:t>
      </w:r>
      <w:r w:rsidR="00CC37EA" w:rsidRPr="00817971">
        <w:rPr>
          <w:sz w:val="36"/>
          <w:szCs w:val="36"/>
        </w:rPr>
        <w:t xml:space="preserve">ake your escape by solving puzzles </w:t>
      </w:r>
      <w:r w:rsidR="003B0169">
        <w:rPr>
          <w:sz w:val="36"/>
          <w:szCs w:val="36"/>
        </w:rPr>
        <w:t>to</w:t>
      </w:r>
      <w:r w:rsidR="00CC37EA" w:rsidRPr="00817971">
        <w:rPr>
          <w:sz w:val="36"/>
          <w:szCs w:val="36"/>
        </w:rPr>
        <w:t xml:space="preserve"> find the seven lost keys to the getaway portal on a</w:t>
      </w:r>
      <w:r w:rsidR="001E3F8B" w:rsidRPr="00817971">
        <w:rPr>
          <w:sz w:val="36"/>
          <w:szCs w:val="36"/>
        </w:rPr>
        <w:t xml:space="preserve"> skeleton infested isl</w:t>
      </w:r>
      <w:r w:rsidR="00CC37EA" w:rsidRPr="00817971">
        <w:rPr>
          <w:sz w:val="36"/>
          <w:szCs w:val="36"/>
        </w:rPr>
        <w:t>and.</w:t>
      </w:r>
      <w:r w:rsidR="00DD6819" w:rsidRPr="00817971">
        <w:rPr>
          <w:sz w:val="36"/>
          <w:szCs w:val="36"/>
        </w:rPr>
        <w:t xml:space="preserve"> Fend for yourself with your sword and bow, and other abilities you </w:t>
      </w:r>
      <w:r w:rsidR="003B0169">
        <w:rPr>
          <w:sz w:val="36"/>
          <w:szCs w:val="36"/>
        </w:rPr>
        <w:t>earn</w:t>
      </w:r>
      <w:r w:rsidR="00DD6819" w:rsidRPr="00817971">
        <w:rPr>
          <w:sz w:val="36"/>
          <w:szCs w:val="36"/>
        </w:rPr>
        <w:t xml:space="preserve"> on your journey.</w:t>
      </w:r>
    </w:p>
    <w:p w14:paraId="7B382E9F" w14:textId="5563F2E2" w:rsidR="00AE5D39" w:rsidRDefault="00AE5D39" w:rsidP="00391815">
      <w:pPr>
        <w:pStyle w:val="Salutation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Enjoy interactive puzzles and challenges in a top-down perspective adventure! </w:t>
      </w:r>
    </w:p>
    <w:p w14:paraId="44ABD566" w14:textId="39389542" w:rsidR="00AE5D39" w:rsidRDefault="00286FB3" w:rsidP="00391815">
      <w:pPr>
        <w:pStyle w:val="Salutation"/>
        <w:numPr>
          <w:ilvl w:val="0"/>
          <w:numId w:val="3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E0BD19" wp14:editId="161EFBDE">
            <wp:simplePos x="0" y="0"/>
            <wp:positionH relativeFrom="column">
              <wp:posOffset>385918</wp:posOffset>
            </wp:positionH>
            <wp:positionV relativeFrom="paragraph">
              <wp:posOffset>970840</wp:posOffset>
            </wp:positionV>
            <wp:extent cx="4720442" cy="265484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442" cy="265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D39">
        <w:rPr>
          <w:sz w:val="36"/>
          <w:szCs w:val="36"/>
        </w:rPr>
        <w:t>Enjoy exploring the colorful and stylized design in this escape adventure</w:t>
      </w:r>
      <w:r>
        <w:rPr>
          <w:sz w:val="36"/>
          <w:szCs w:val="36"/>
        </w:rPr>
        <w:t>! Imagine a Zelda/Jumanji style game! This is it.</w:t>
      </w:r>
      <w:bookmarkStart w:id="0" w:name="_GoBack"/>
      <w:bookmarkEnd w:id="0"/>
    </w:p>
    <w:p w14:paraId="54050ED5" w14:textId="515EBB41" w:rsidR="009F748F" w:rsidRDefault="009F748F" w:rsidP="00391815">
      <w:pPr>
        <w:pStyle w:val="Salutation"/>
        <w:rPr>
          <w:sz w:val="36"/>
          <w:szCs w:val="36"/>
        </w:rPr>
      </w:pPr>
    </w:p>
    <w:p w14:paraId="6A03A0B1" w14:textId="14B85116" w:rsidR="00391815" w:rsidRDefault="00391815" w:rsidP="00391815">
      <w:pPr>
        <w:pStyle w:val="Salutation"/>
        <w:rPr>
          <w:sz w:val="36"/>
          <w:szCs w:val="36"/>
        </w:rPr>
      </w:pPr>
    </w:p>
    <w:p w14:paraId="221249F6" w14:textId="633C2CE7" w:rsidR="00A66B18" w:rsidRPr="0041428F" w:rsidRDefault="00A66B18" w:rsidP="009F748F">
      <w:pPr>
        <w:pStyle w:val="Signature"/>
        <w:ind w:left="0"/>
        <w:rPr>
          <w:color w:val="000000" w:themeColor="text1"/>
        </w:rPr>
      </w:pPr>
    </w:p>
    <w:sectPr w:rsidR="00A66B18" w:rsidRPr="0041428F" w:rsidSect="00A66B18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59675" w14:textId="77777777" w:rsidR="0079197B" w:rsidRDefault="0079197B" w:rsidP="00A66B18">
      <w:pPr>
        <w:spacing w:before="0" w:after="0"/>
      </w:pPr>
      <w:r>
        <w:separator/>
      </w:r>
    </w:p>
  </w:endnote>
  <w:endnote w:type="continuationSeparator" w:id="0">
    <w:p w14:paraId="565C3C65" w14:textId="77777777" w:rsidR="0079197B" w:rsidRDefault="0079197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82CFB" w14:textId="77777777" w:rsidR="0079197B" w:rsidRDefault="0079197B" w:rsidP="00A66B18">
      <w:pPr>
        <w:spacing w:before="0" w:after="0"/>
      </w:pPr>
      <w:r>
        <w:separator/>
      </w:r>
    </w:p>
  </w:footnote>
  <w:footnote w:type="continuationSeparator" w:id="0">
    <w:p w14:paraId="2A572192" w14:textId="77777777" w:rsidR="0079197B" w:rsidRDefault="0079197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FCBD3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369CD98" wp14:editId="5D00FF62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6CD9C9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462C6"/>
    <w:multiLevelType w:val="hybridMultilevel"/>
    <w:tmpl w:val="CEF4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870F38"/>
    <w:multiLevelType w:val="hybridMultilevel"/>
    <w:tmpl w:val="F1BC3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B7454F"/>
    <w:multiLevelType w:val="hybridMultilevel"/>
    <w:tmpl w:val="0124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3B"/>
    <w:rsid w:val="00083BAA"/>
    <w:rsid w:val="0010680C"/>
    <w:rsid w:val="00123EC7"/>
    <w:rsid w:val="00152B0B"/>
    <w:rsid w:val="001766D6"/>
    <w:rsid w:val="00192419"/>
    <w:rsid w:val="001C270D"/>
    <w:rsid w:val="001E2320"/>
    <w:rsid w:val="001E3F8B"/>
    <w:rsid w:val="00214E28"/>
    <w:rsid w:val="00286FB3"/>
    <w:rsid w:val="002A6E2B"/>
    <w:rsid w:val="00352B81"/>
    <w:rsid w:val="00391815"/>
    <w:rsid w:val="00394757"/>
    <w:rsid w:val="003A0150"/>
    <w:rsid w:val="003B0169"/>
    <w:rsid w:val="003E24DF"/>
    <w:rsid w:val="0041428F"/>
    <w:rsid w:val="004A2B0D"/>
    <w:rsid w:val="00540631"/>
    <w:rsid w:val="0057385E"/>
    <w:rsid w:val="005C2210"/>
    <w:rsid w:val="005D60EE"/>
    <w:rsid w:val="00615018"/>
    <w:rsid w:val="0062123A"/>
    <w:rsid w:val="00646E75"/>
    <w:rsid w:val="00652876"/>
    <w:rsid w:val="006F6F10"/>
    <w:rsid w:val="00783E79"/>
    <w:rsid w:val="0079197B"/>
    <w:rsid w:val="007B5AE8"/>
    <w:rsid w:val="007F5192"/>
    <w:rsid w:val="00817971"/>
    <w:rsid w:val="009F748F"/>
    <w:rsid w:val="00A26FE7"/>
    <w:rsid w:val="00A66B18"/>
    <w:rsid w:val="00A6783B"/>
    <w:rsid w:val="00A96CF8"/>
    <w:rsid w:val="00AA089B"/>
    <w:rsid w:val="00AE1388"/>
    <w:rsid w:val="00AE5D39"/>
    <w:rsid w:val="00AF3982"/>
    <w:rsid w:val="00B50294"/>
    <w:rsid w:val="00B57D6E"/>
    <w:rsid w:val="00C701F7"/>
    <w:rsid w:val="00C70786"/>
    <w:rsid w:val="00CC37EA"/>
    <w:rsid w:val="00D10958"/>
    <w:rsid w:val="00D66593"/>
    <w:rsid w:val="00DD6819"/>
    <w:rsid w:val="00DE6DA2"/>
    <w:rsid w:val="00DF2D30"/>
    <w:rsid w:val="00E4786A"/>
    <w:rsid w:val="00E55D74"/>
    <w:rsid w:val="00E6540C"/>
    <w:rsid w:val="00E81E2A"/>
    <w:rsid w:val="00E97D3B"/>
    <w:rsid w:val="00EE0952"/>
    <w:rsid w:val="00F226D4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10E3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1E3F8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%20Hales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2020-01-16T18:04:00Z</dcterms:created>
  <dcterms:modified xsi:type="dcterms:W3CDTF">2020-01-16T19:59:00Z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